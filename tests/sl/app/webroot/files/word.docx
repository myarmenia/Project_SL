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pPr w:leftFromText="0" w:rightFromText="0" w:topFromText="400" w:bottomFromText="0" w:vertAnchor="text" w:horzAnchor="margin" w:tblpXSpec="left" w:tblpYSpec="inside"/>
        <w:tblOverlap w:val="never"/>
        <w:tblW w:w="5000" w:type="pct"/>
        <w:jc w:val="left"/>
        <w:tblBorders>
          <w:top w:val="single" w:sz="10" w:space="0" w:color="auto"/>
          <w:left w:val="single" w:sz="10" w:space="0" w:color="auto"/>
          <w:bottom w:val="single" w:sz="10" w:space="0" w:color="auto"/>
          <w:right w:val="single" w:sz="10" w:space="0" w:color="auto"/>
          <w:insideH w:val="single" w:sz="10" w:space="0" w:color="auto"/>
          <w:insideV w:val="single" w:sz="10" w:space="0" w:color="auto"/>
        </w:tblBorders>
      </w:tblPr>
      <w:tblGrid>
        <w:gridCol/>
        <w:gridCol/>
      </w:tblGrid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id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364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Հեռախոսահամար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099655564</w:t>
            </w:r>
          </w:p>
        </w:tc>
      </w:tr>
      <w:tr>
        <w:trPr/>
        <w:tc>
          <w:tcPr/>
          <w:p>
            <w:pPr>
              <w:tabs>
                <w:tab w:val="decimal" w:pos="0"/>
              </w:tabs>
            </w:pPr>
            <w:r>
              <w:t xml:space="preserve">Լրացուցիչ տվյալներ</w:t>
            </w:r>
          </w:p>
        </w:tc>
        <w:tc>
          <w:tcPr/>
          <w:p>
            <w:pPr>
              <w:tabs>
                <w:tab w:val="decimal" w:pos="0"/>
              </w:tabs>
            </w:pPr>
            <w:r>
              <w:t xml:space="preserve">Լրացուցիչ տվյալներ</w:t>
            </w:r>
          </w:p>
        </w:tc>
      </w:tr>
    </w:tbl>
    <w:sectPr xmlns:w="http://schemas.openxmlformats.org/wordprocessingml/2006/main"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